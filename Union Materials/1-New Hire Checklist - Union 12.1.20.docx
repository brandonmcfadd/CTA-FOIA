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904D" w14:textId="77777777" w:rsidR="00F754C3" w:rsidRPr="0090275B" w:rsidRDefault="00F754C3">
      <w:pPr>
        <w:rPr>
          <w:rFonts w:ascii="Times New Roman" w:hAnsi="Times New Roman"/>
          <w:sz w:val="28"/>
          <w:szCs w:val="20"/>
        </w:rPr>
      </w:pPr>
    </w:p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2604"/>
        <w:gridCol w:w="8196"/>
      </w:tblGrid>
      <w:tr w:rsidR="00856C35" w:rsidRPr="0090275B" w14:paraId="30390C7D" w14:textId="77777777" w:rsidTr="0090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</w:trPr>
        <w:tc>
          <w:tcPr>
            <w:tcW w:w="2604" w:type="dxa"/>
          </w:tcPr>
          <w:p w14:paraId="37F3C4BF" w14:textId="77777777" w:rsidR="00856C35" w:rsidRPr="0090275B" w:rsidRDefault="0086341D" w:rsidP="0086341D">
            <w:pPr>
              <w:pStyle w:val="Title"/>
              <w:spacing w:before="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0275B">
              <w:rPr>
                <w:rFonts w:ascii="Times New Roman" w:hAnsi="Times New Roman" w:cs="Times New Roman"/>
                <w:noProof/>
                <w:sz w:val="28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E4844F3" wp14:editId="0589D5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92710</wp:posOffset>
                  </wp:positionV>
                  <wp:extent cx="839470" cy="816610"/>
                  <wp:effectExtent l="0" t="0" r="0" b="2540"/>
                  <wp:wrapThrough wrapText="bothSides">
                    <wp:wrapPolygon edited="0">
                      <wp:start x="0" y="0"/>
                      <wp:lineTo x="0" y="21163"/>
                      <wp:lineTo x="21077" y="21163"/>
                      <wp:lineTo x="2107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a logo_bw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96" w:type="dxa"/>
          </w:tcPr>
          <w:p w14:paraId="1DCFA702" w14:textId="77777777" w:rsidR="00AE540E" w:rsidRPr="0090275B" w:rsidRDefault="00AE540E" w:rsidP="00856C35">
            <w:pPr>
              <w:pStyle w:val="CompanyName"/>
              <w:rPr>
                <w:rFonts w:ascii="Times New Roman" w:hAnsi="Times New Roman"/>
                <w:sz w:val="28"/>
                <w:szCs w:val="20"/>
              </w:rPr>
            </w:pPr>
          </w:p>
          <w:p w14:paraId="4246C67A" w14:textId="77777777" w:rsidR="00856C35" w:rsidRPr="0090275B" w:rsidRDefault="005E75E3" w:rsidP="00856C35">
            <w:pPr>
              <w:pStyle w:val="CompanyName"/>
              <w:rPr>
                <w:rFonts w:ascii="Times New Roman" w:hAnsi="Times New Roman"/>
                <w:sz w:val="28"/>
                <w:szCs w:val="20"/>
              </w:rPr>
            </w:pPr>
            <w:r w:rsidRPr="0090275B">
              <w:rPr>
                <w:rFonts w:ascii="Times New Roman" w:hAnsi="Times New Roman"/>
                <w:color w:val="auto"/>
                <w:sz w:val="44"/>
                <w:szCs w:val="20"/>
              </w:rPr>
              <w:t>NEW HIRE CHECKLIST</w:t>
            </w:r>
          </w:p>
        </w:tc>
      </w:tr>
    </w:tbl>
    <w:p w14:paraId="17A0ECE8" w14:textId="77777777" w:rsidR="00856C35" w:rsidRPr="0090275B" w:rsidRDefault="005E75E3" w:rsidP="005E75E3">
      <w:pPr>
        <w:pStyle w:val="Heading2"/>
        <w:shd w:val="clear" w:color="auto" w:fill="000000" w:themeFill="text1"/>
        <w:rPr>
          <w:rFonts w:ascii="Times New Roman" w:hAnsi="Times New Roman"/>
          <w:sz w:val="28"/>
          <w:szCs w:val="20"/>
        </w:rPr>
      </w:pPr>
      <w:r w:rsidRPr="0090275B">
        <w:rPr>
          <w:rFonts w:ascii="Times New Roman" w:hAnsi="Times New Roman"/>
          <w:sz w:val="28"/>
          <w:szCs w:val="20"/>
        </w:rPr>
        <w:t>Candidate Information</w:t>
      </w:r>
    </w:p>
    <w:tbl>
      <w:tblPr>
        <w:tblStyle w:val="PlainTable31"/>
        <w:tblW w:w="5000" w:type="pct"/>
        <w:tblLayout w:type="fixed"/>
        <w:tblLook w:val="0620" w:firstRow="1" w:lastRow="0" w:firstColumn="0" w:lastColumn="0" w:noHBand="1" w:noVBand="1"/>
      </w:tblPr>
      <w:tblGrid>
        <w:gridCol w:w="1260"/>
        <w:gridCol w:w="1922"/>
        <w:gridCol w:w="1735"/>
        <w:gridCol w:w="33"/>
        <w:gridCol w:w="450"/>
        <w:gridCol w:w="1736"/>
        <w:gridCol w:w="3664"/>
      </w:tblGrid>
      <w:tr w:rsidR="00F762D8" w:rsidRPr="0090275B" w14:paraId="59A7EA43" w14:textId="77777777" w:rsidTr="0090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260" w:type="dxa"/>
          </w:tcPr>
          <w:p w14:paraId="13AD3D6D" w14:textId="77777777" w:rsidR="00A82BA3" w:rsidRPr="0090275B" w:rsidRDefault="00673A21" w:rsidP="00490804">
            <w:pPr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F</w:t>
            </w:r>
            <w:r w:rsidR="00A82BA3" w:rsidRPr="0090275B">
              <w:rPr>
                <w:rFonts w:ascii="Times New Roman" w:hAnsi="Times New Roman"/>
                <w:sz w:val="24"/>
                <w:szCs w:val="20"/>
              </w:rPr>
              <w:t>ull Name: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14:paraId="781A3A76" w14:textId="77777777" w:rsidR="00A82BA3" w:rsidRPr="0090275B" w:rsidRDefault="00A82BA3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141C618" w14:textId="77777777" w:rsidR="00A82BA3" w:rsidRPr="0090275B" w:rsidRDefault="00A82BA3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83" w:type="dxa"/>
            <w:gridSpan w:val="2"/>
            <w:tcBorders>
              <w:bottom w:val="single" w:sz="4" w:space="0" w:color="auto"/>
            </w:tcBorders>
          </w:tcPr>
          <w:p w14:paraId="735938B1" w14:textId="77777777" w:rsidR="00A82BA3" w:rsidRPr="0090275B" w:rsidRDefault="00A82BA3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736" w:type="dxa"/>
          </w:tcPr>
          <w:p w14:paraId="40E0E46C" w14:textId="77777777" w:rsidR="00A82BA3" w:rsidRPr="0090275B" w:rsidRDefault="005E75E3" w:rsidP="0086341D">
            <w:pPr>
              <w:pStyle w:val="Heading4"/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>Badge #</w:t>
            </w:r>
            <w:r w:rsidR="00A82BA3" w:rsidRPr="0090275B">
              <w:rPr>
                <w:rFonts w:ascii="Times New Roman" w:hAnsi="Times New Roman"/>
                <w:sz w:val="24"/>
                <w:szCs w:val="20"/>
              </w:rPr>
              <w:t>:</w:t>
            </w:r>
            <w:r w:rsidR="0086341D" w:rsidRPr="0090275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14:paraId="0EA7E279" w14:textId="77777777" w:rsidR="00A82BA3" w:rsidRPr="0090275B" w:rsidRDefault="00A82BA3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F762D8" w:rsidRPr="0090275B" w14:paraId="276D4A9A" w14:textId="77777777" w:rsidTr="0012721F">
        <w:trPr>
          <w:trHeight w:val="152"/>
        </w:trPr>
        <w:tc>
          <w:tcPr>
            <w:tcW w:w="1260" w:type="dxa"/>
          </w:tcPr>
          <w:p w14:paraId="19D2EFEC" w14:textId="77777777" w:rsidR="00856C35" w:rsidRPr="0090275B" w:rsidRDefault="00856C35" w:rsidP="00440CD8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C4AF392" w14:textId="77777777" w:rsidR="00856C35" w:rsidRPr="0012721F" w:rsidRDefault="00856C35" w:rsidP="00490804">
            <w:pPr>
              <w:pStyle w:val="Heading3"/>
              <w:rPr>
                <w:rFonts w:ascii="Times New Roman" w:hAnsi="Times New Roman"/>
                <w:sz w:val="20"/>
                <w:szCs w:val="20"/>
              </w:rPr>
            </w:pPr>
            <w:r w:rsidRPr="0012721F">
              <w:rPr>
                <w:rFonts w:ascii="Times New Roman" w:hAnsi="Times New Roman"/>
                <w:sz w:val="20"/>
                <w:szCs w:val="20"/>
              </w:rPr>
              <w:t>Last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726F02C6" w14:textId="77777777" w:rsidR="00856C35" w:rsidRPr="0012721F" w:rsidRDefault="00856C35" w:rsidP="00490804">
            <w:pPr>
              <w:pStyle w:val="Heading3"/>
              <w:rPr>
                <w:rFonts w:ascii="Times New Roman" w:hAnsi="Times New Roman"/>
                <w:sz w:val="20"/>
                <w:szCs w:val="20"/>
              </w:rPr>
            </w:pPr>
            <w:r w:rsidRPr="0012721F">
              <w:rPr>
                <w:rFonts w:ascii="Times New Roman" w:hAnsi="Times New Roman"/>
                <w:sz w:val="20"/>
                <w:szCs w:val="20"/>
              </w:rPr>
              <w:t>First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</w:tcPr>
          <w:p w14:paraId="27CA64DC" w14:textId="77777777" w:rsidR="00856C35" w:rsidRPr="0012721F" w:rsidRDefault="00856C35" w:rsidP="00490804">
            <w:pPr>
              <w:pStyle w:val="Heading3"/>
              <w:rPr>
                <w:rFonts w:ascii="Times New Roman" w:hAnsi="Times New Roman"/>
                <w:sz w:val="20"/>
                <w:szCs w:val="20"/>
              </w:rPr>
            </w:pPr>
            <w:r w:rsidRPr="0012721F">
              <w:rPr>
                <w:rFonts w:ascii="Times New Roman" w:hAnsi="Times New Roman"/>
                <w:sz w:val="20"/>
                <w:szCs w:val="20"/>
              </w:rPr>
              <w:t>M.I.</w:t>
            </w:r>
          </w:p>
        </w:tc>
        <w:tc>
          <w:tcPr>
            <w:tcW w:w="1736" w:type="dxa"/>
          </w:tcPr>
          <w:p w14:paraId="1A8C1A60" w14:textId="77777777" w:rsidR="00856C35" w:rsidRPr="0012721F" w:rsidRDefault="00856C35" w:rsidP="00856C3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auto"/>
            </w:tcBorders>
          </w:tcPr>
          <w:p w14:paraId="0BDC8F2C" w14:textId="77777777" w:rsidR="00856C35" w:rsidRPr="0090275B" w:rsidRDefault="00856C35" w:rsidP="00856C35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CB65D4" w:rsidRPr="0090275B" w14:paraId="26AD9ACB" w14:textId="77777777" w:rsidTr="0012721F">
        <w:trPr>
          <w:trHeight w:val="423"/>
        </w:trPr>
        <w:tc>
          <w:tcPr>
            <w:tcW w:w="1260" w:type="dxa"/>
          </w:tcPr>
          <w:p w14:paraId="26D3B197" w14:textId="77777777" w:rsidR="00CB65D4" w:rsidRPr="0090275B" w:rsidRDefault="00CB65D4" w:rsidP="00490804">
            <w:pPr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 xml:space="preserve">Title: </w:t>
            </w: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14:paraId="2250B7D0" w14:textId="77777777" w:rsidR="00CB65D4" w:rsidRPr="0090275B" w:rsidRDefault="00CB65D4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50" w:type="dxa"/>
          </w:tcPr>
          <w:p w14:paraId="0DA864C2" w14:textId="77777777" w:rsidR="00CB65D4" w:rsidRPr="0090275B" w:rsidRDefault="00CB65D4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736" w:type="dxa"/>
          </w:tcPr>
          <w:p w14:paraId="102E10D0" w14:textId="77777777" w:rsidR="00CB65D4" w:rsidRPr="0090275B" w:rsidRDefault="00CB65D4" w:rsidP="002A2C85">
            <w:pPr>
              <w:pStyle w:val="Heading4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64" w:type="dxa"/>
          </w:tcPr>
          <w:p w14:paraId="5247C717" w14:textId="77777777" w:rsidR="00CB65D4" w:rsidRPr="0090275B" w:rsidRDefault="00CB65D4" w:rsidP="002A2C85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12721F" w:rsidRPr="0090275B" w14:paraId="79C9C3D1" w14:textId="77777777" w:rsidTr="0012721F">
        <w:trPr>
          <w:trHeight w:val="170"/>
        </w:trPr>
        <w:tc>
          <w:tcPr>
            <w:tcW w:w="1260" w:type="dxa"/>
          </w:tcPr>
          <w:p w14:paraId="6D1824A0" w14:textId="77777777" w:rsidR="0012721F" w:rsidRPr="0090275B" w:rsidRDefault="0012721F" w:rsidP="00490804">
            <w:pPr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auto"/>
            </w:tcBorders>
          </w:tcPr>
          <w:p w14:paraId="524207E2" w14:textId="77777777" w:rsidR="0012721F" w:rsidRPr="0090275B" w:rsidRDefault="0012721F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50" w:type="dxa"/>
          </w:tcPr>
          <w:p w14:paraId="4A354962" w14:textId="77777777" w:rsidR="0012721F" w:rsidRPr="0090275B" w:rsidRDefault="0012721F" w:rsidP="00440CD8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736" w:type="dxa"/>
          </w:tcPr>
          <w:p w14:paraId="794D1E19" w14:textId="77777777" w:rsidR="0012721F" w:rsidRPr="0090275B" w:rsidRDefault="0012721F" w:rsidP="002A2C85">
            <w:pPr>
              <w:pStyle w:val="Heading4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64" w:type="dxa"/>
          </w:tcPr>
          <w:p w14:paraId="1E889BB2" w14:textId="77777777" w:rsidR="0012721F" w:rsidRPr="0090275B" w:rsidRDefault="0012721F" w:rsidP="002A2C85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</w:tr>
    </w:tbl>
    <w:p w14:paraId="4C6A260E" w14:textId="77777777" w:rsidR="00330050" w:rsidRPr="0090275B" w:rsidRDefault="0090275B" w:rsidP="005E75E3">
      <w:pPr>
        <w:pStyle w:val="Heading2"/>
        <w:shd w:val="clear" w:color="auto" w:fill="000000" w:themeFill="text1"/>
        <w:rPr>
          <w:rFonts w:ascii="Times New Roman" w:hAnsi="Times New Roman"/>
          <w:sz w:val="24"/>
          <w:szCs w:val="20"/>
        </w:rPr>
      </w:pPr>
      <w:r w:rsidRPr="0090275B">
        <w:rPr>
          <w:rFonts w:ascii="Times New Roman" w:hAnsi="Times New Roman"/>
          <w:sz w:val="24"/>
          <w:szCs w:val="20"/>
        </w:rPr>
        <w:t xml:space="preserve">HR Folder – </w:t>
      </w:r>
      <w:r w:rsidR="0012721F">
        <w:rPr>
          <w:rFonts w:ascii="Times New Roman" w:hAnsi="Times New Roman"/>
          <w:sz w:val="24"/>
          <w:szCs w:val="20"/>
        </w:rPr>
        <w:t xml:space="preserve">For </w:t>
      </w:r>
      <w:r w:rsidRPr="0090275B">
        <w:rPr>
          <w:rFonts w:ascii="Times New Roman" w:hAnsi="Times New Roman"/>
          <w:sz w:val="24"/>
          <w:szCs w:val="20"/>
        </w:rPr>
        <w:t>Candidate Reference</w:t>
      </w:r>
      <w:r w:rsidR="00AD15AD">
        <w:rPr>
          <w:rFonts w:ascii="Times New Roman" w:hAnsi="Times New Roman"/>
          <w:sz w:val="24"/>
          <w:szCs w:val="20"/>
        </w:rPr>
        <w:t xml:space="preserve"> – Take home</w:t>
      </w:r>
    </w:p>
    <w:tbl>
      <w:tblPr>
        <w:tblW w:w="108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140"/>
        <w:gridCol w:w="540"/>
        <w:gridCol w:w="5490"/>
      </w:tblGrid>
      <w:tr w:rsidR="005E75E3" w:rsidRPr="0090275B" w14:paraId="5C273C21" w14:textId="77777777" w:rsidTr="002A53B0">
        <w:trPr>
          <w:trHeight w:val="4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CE1D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FF02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HR Welcome Letter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CCB7" w14:textId="77777777" w:rsidR="005E75E3" w:rsidRPr="0090275B" w:rsidRDefault="005E75E3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4BEA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Accessing Administrative Procedure</w:t>
            </w:r>
          </w:p>
        </w:tc>
      </w:tr>
      <w:tr w:rsidR="005E75E3" w:rsidRPr="0090275B" w14:paraId="02EFAB72" w14:textId="77777777" w:rsidTr="002A53B0">
        <w:trPr>
          <w:trHeight w:val="4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9C05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6A72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Mission Statement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7033" w14:textId="77777777" w:rsidR="005E75E3" w:rsidRPr="0090275B" w:rsidRDefault="005E75E3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5E18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Safety Rules Booklet</w:t>
            </w:r>
          </w:p>
        </w:tc>
      </w:tr>
      <w:tr w:rsidR="005E75E3" w:rsidRPr="0090275B" w14:paraId="1322E59F" w14:textId="77777777" w:rsidTr="002A53B0">
        <w:trPr>
          <w:trHeight w:val="44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D71B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0479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General Rule Book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6263" w14:textId="77777777" w:rsidR="005E75E3" w:rsidRPr="0090275B" w:rsidRDefault="005E75E3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2DEE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Dress Code Policy</w:t>
            </w:r>
            <w:r w:rsidR="00892B81">
              <w:rPr>
                <w:rFonts w:ascii="Times New Roman" w:hAnsi="Times New Roman" w:cs="Times New Roman"/>
                <w:szCs w:val="20"/>
              </w:rPr>
              <w:t xml:space="preserve"> – Position Dependent</w:t>
            </w:r>
          </w:p>
        </w:tc>
      </w:tr>
      <w:tr w:rsidR="005E75E3" w:rsidRPr="0090275B" w14:paraId="0AD463E9" w14:textId="77777777" w:rsidTr="006626FC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B64A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1133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How to Use The Work Number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7C9C" w14:textId="77777777" w:rsidR="005E75E3" w:rsidRPr="0090275B" w:rsidRDefault="005E75E3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5785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Probationary Status</w:t>
            </w:r>
          </w:p>
        </w:tc>
      </w:tr>
      <w:tr w:rsidR="005E75E3" w:rsidRPr="0090275B" w14:paraId="3DFBBE1A" w14:textId="77777777" w:rsidTr="006626FC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85EA" w14:textId="77777777" w:rsidR="005E75E3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1230" w14:textId="77777777" w:rsidR="005E75E3" w:rsidRPr="0090275B" w:rsidRDefault="0012721F" w:rsidP="0012721F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EEO/Sexual Harassment/Ethics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8D69" w14:textId="77777777" w:rsidR="005E75E3" w:rsidRPr="0090275B" w:rsidRDefault="005E75E3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C40B" w14:textId="77777777" w:rsidR="00892B81" w:rsidRPr="0090275B" w:rsidRDefault="005E75E3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Drug Free Workplace Act Policy</w:t>
            </w:r>
          </w:p>
        </w:tc>
      </w:tr>
      <w:tr w:rsidR="00892B81" w:rsidRPr="0090275B" w14:paraId="442D3C16" w14:textId="77777777" w:rsidTr="006626FC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B8B1" w14:textId="530C3CCE" w:rsidR="00892B81" w:rsidRPr="0090275B" w:rsidRDefault="00DA510F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85843A" wp14:editId="782E734B">
                  <wp:extent cx="200025" cy="247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68EB" w14:textId="77777777" w:rsidR="00892B81" w:rsidRDefault="00892B81" w:rsidP="0012721F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ID Quick Reference Guide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DAB6" w14:textId="08FDA23B" w:rsidR="00892B81" w:rsidRPr="0090275B" w:rsidRDefault="00DA510F" w:rsidP="002A53B0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457519" wp14:editId="54A9F462">
                  <wp:extent cx="200025" cy="247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3BB5" w14:textId="77777777" w:rsidR="00892B81" w:rsidRPr="0090275B" w:rsidRDefault="00892B81" w:rsidP="002A53B0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626FC" w:rsidRPr="0090275B" w14:paraId="05BA482C" w14:textId="77777777" w:rsidTr="0012721F">
        <w:trPr>
          <w:trHeight w:val="692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6EDB7" w14:textId="77777777" w:rsidR="006626FC" w:rsidRPr="0090275B" w:rsidRDefault="006626FC" w:rsidP="00430F5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</w:pPr>
          </w:p>
        </w:tc>
      </w:tr>
      <w:tr w:rsidR="005E75E3" w:rsidRPr="0090275B" w14:paraId="0AB91E0C" w14:textId="77777777" w:rsidTr="006626FC">
        <w:trPr>
          <w:trHeight w:val="162"/>
        </w:trPr>
        <w:tc>
          <w:tcPr>
            <w:tcW w:w="10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66F666C" w14:textId="77777777" w:rsidR="005E75E3" w:rsidRPr="0090275B" w:rsidRDefault="0012721F" w:rsidP="00430F53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>HR Folder – For HR Collection</w:t>
            </w:r>
          </w:p>
        </w:tc>
      </w:tr>
      <w:tr w:rsidR="005E75E3" w:rsidRPr="0090275B" w14:paraId="634567AC" w14:textId="77777777" w:rsidTr="0090275B">
        <w:trPr>
          <w:trHeight w:val="51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598B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29A0" w14:textId="77777777" w:rsidR="005E75E3" w:rsidRPr="0090275B" w:rsidRDefault="00F733FF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Statement of Financial Interest</w:t>
            </w:r>
            <w:r w:rsidR="005E75E3" w:rsidRPr="0090275B">
              <w:rPr>
                <w:rFonts w:ascii="Times New Roman" w:hAnsi="Times New Roman" w:cs="Times New Roman"/>
                <w:szCs w:val="20"/>
              </w:rPr>
              <w:br/>
              <w:t>(Non-Union Only)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A9FB" w14:textId="77777777" w:rsidR="005E75E3" w:rsidRPr="0090275B" w:rsidRDefault="005E75E3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C744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Personal Declaration</w:t>
            </w:r>
          </w:p>
        </w:tc>
      </w:tr>
      <w:tr w:rsidR="005E75E3" w:rsidRPr="0090275B" w14:paraId="1624516B" w14:textId="77777777" w:rsidTr="00430F53">
        <w:trPr>
          <w:trHeight w:val="4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27F1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4F6C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Secondary Employment Form (7822)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A47" w14:textId="77777777" w:rsidR="005E75E3" w:rsidRPr="0090275B" w:rsidRDefault="005E75E3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1F9AD" w14:textId="77777777" w:rsidR="005E75E3" w:rsidRPr="0090275B" w:rsidRDefault="0090275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Form I-9</w:t>
            </w:r>
          </w:p>
        </w:tc>
      </w:tr>
      <w:tr w:rsidR="005E75E3" w:rsidRPr="0090275B" w14:paraId="3E3441CF" w14:textId="77777777" w:rsidTr="0012721F">
        <w:trPr>
          <w:trHeight w:val="44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3B1C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4E5A" w14:textId="77777777" w:rsidR="005E75E3" w:rsidRPr="0090275B" w:rsidRDefault="0090275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Personnel Worksheet Form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C0D7" w14:textId="77777777" w:rsidR="005E75E3" w:rsidRPr="0090275B" w:rsidRDefault="005E75E3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D266" w14:textId="77777777" w:rsidR="005E75E3" w:rsidRPr="0090275B" w:rsidRDefault="0090275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Confidentiality Agreement</w:t>
            </w:r>
          </w:p>
        </w:tc>
      </w:tr>
      <w:tr w:rsidR="005E75E3" w:rsidRPr="0090275B" w14:paraId="5B5F7D96" w14:textId="77777777" w:rsidTr="0012721F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8939" w14:textId="77777777" w:rsidR="005E75E3" w:rsidRPr="0090275B" w:rsidRDefault="005E75E3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468B" w14:textId="77777777" w:rsidR="005E75E3" w:rsidRPr="0090275B" w:rsidRDefault="0090275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 xml:space="preserve">Sexual Harassment/Ethics Acknowledgement Form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1FA3" w14:textId="77777777" w:rsidR="005E75E3" w:rsidRPr="0090275B" w:rsidRDefault="005E75E3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5B3A" w14:textId="77777777" w:rsidR="005E75E3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Executive Order (Pink or Blue)</w:t>
            </w:r>
          </w:p>
        </w:tc>
      </w:tr>
      <w:tr w:rsidR="0047309B" w:rsidRPr="0090275B" w14:paraId="768A2CF7" w14:textId="77777777" w:rsidTr="0012721F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C233" w14:textId="77777777" w:rsidR="0047309B" w:rsidRPr="0090275B" w:rsidRDefault="0047309B" w:rsidP="002844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0F25" w14:textId="77777777" w:rsidR="0047309B" w:rsidRPr="0090275B" w:rsidRDefault="0047309B" w:rsidP="002844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Disclosure Form</w:t>
            </w:r>
            <w:r w:rsidRPr="0090275B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D895" w14:textId="77777777" w:rsidR="0047309B" w:rsidRPr="0090275B" w:rsidRDefault="005046B0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934F" w14:textId="77777777" w:rsidR="0047309B" w:rsidRDefault="00892B81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Vaccination Verification Form</w:t>
            </w:r>
          </w:p>
        </w:tc>
      </w:tr>
      <w:tr w:rsidR="00673A21" w:rsidRPr="0090275B" w14:paraId="7A74FE93" w14:textId="77777777" w:rsidTr="0012721F">
        <w:trPr>
          <w:trHeight w:val="45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F5E5" w14:textId="3282BFA2" w:rsidR="00673A21" w:rsidRPr="0090275B" w:rsidRDefault="00DA510F" w:rsidP="00DA510F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FE8A48" wp14:editId="2C0BE398">
                  <wp:extent cx="200025" cy="247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16E6" w14:textId="77777777" w:rsidR="00673A21" w:rsidRDefault="00673A21" w:rsidP="00673A21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Application Acknowledgement / Notice to Applicants / </w:t>
            </w:r>
            <w:r w:rsidRPr="00673A21">
              <w:rPr>
                <w:rFonts w:ascii="Times New Roman" w:hAnsi="Times New Roman" w:cs="Times New Roman"/>
                <w:szCs w:val="20"/>
              </w:rPr>
              <w:t>Identification Card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650D" w14:textId="77777777" w:rsidR="00673A21" w:rsidRPr="0090275B" w:rsidRDefault="00673A21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61FC" w14:textId="77777777" w:rsidR="00673A21" w:rsidRDefault="00673A21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7309B" w:rsidRPr="0090275B" w14:paraId="35F97B4D" w14:textId="77777777" w:rsidTr="0012721F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573B52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8BA49D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36DD33" w14:textId="77777777" w:rsidR="0047309B" w:rsidRPr="0090275B" w:rsidRDefault="0047309B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D0AFEA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7309B" w:rsidRPr="0090275B" w14:paraId="652E80F8" w14:textId="77777777" w:rsidTr="0012721F">
        <w:trPr>
          <w:trHeight w:val="162"/>
        </w:trPr>
        <w:tc>
          <w:tcPr>
            <w:tcW w:w="10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FC03E7" w14:textId="77777777" w:rsidR="0047309B" w:rsidRPr="0090275B" w:rsidRDefault="0047309B" w:rsidP="00430F53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>Payroll Information</w:t>
            </w:r>
            <w:r w:rsidRPr="0090275B"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 xml:space="preserve"> </w:t>
            </w:r>
            <w:r w:rsidR="00AD15AD"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>– Take home</w:t>
            </w:r>
          </w:p>
        </w:tc>
      </w:tr>
      <w:tr w:rsidR="0047309B" w:rsidRPr="0090275B" w14:paraId="7AA87FD1" w14:textId="77777777" w:rsidTr="00430F53">
        <w:trPr>
          <w:trHeight w:val="51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91F2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C150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Federal W-4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015" w14:textId="77777777" w:rsidR="0047309B" w:rsidRPr="0090275B" w:rsidRDefault="0047309B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1D30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State W-4</w:t>
            </w:r>
          </w:p>
        </w:tc>
      </w:tr>
      <w:tr w:rsidR="0047309B" w:rsidRPr="0090275B" w14:paraId="55D2558E" w14:textId="77777777" w:rsidTr="00430F53">
        <w:trPr>
          <w:trHeight w:val="45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7CC6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778C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>Direct Deposit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F180" w14:textId="77777777" w:rsidR="0047309B" w:rsidRPr="0090275B" w:rsidRDefault="0047309B" w:rsidP="00430F53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275B">
              <w:rPr>
                <w:rFonts w:ascii="Times New Roman" w:hAnsi="Times New Roman" w:cs="Times New Roman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Cs w:val="20"/>
              </w:rPr>
            </w:r>
            <w:r w:rsidR="00000000"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90275B"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ABD1" w14:textId="77777777" w:rsidR="0047309B" w:rsidRPr="0090275B" w:rsidRDefault="0047309B" w:rsidP="00430F53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0275B">
              <w:rPr>
                <w:rFonts w:ascii="Times New Roman" w:hAnsi="Times New Roman" w:cs="Times New Roman"/>
                <w:szCs w:val="20"/>
              </w:rPr>
              <w:t xml:space="preserve">Transit Benefit Packet </w:t>
            </w:r>
          </w:p>
        </w:tc>
      </w:tr>
    </w:tbl>
    <w:p w14:paraId="01290042" w14:textId="77777777" w:rsidR="00695F3B" w:rsidRPr="0090275B" w:rsidRDefault="0090275B" w:rsidP="00673A21">
      <w:pPr>
        <w:jc w:val="center"/>
        <w:rPr>
          <w:rFonts w:ascii="Times New Roman" w:hAnsi="Times New Roman"/>
          <w:sz w:val="22"/>
        </w:rPr>
      </w:pPr>
      <w:r w:rsidRPr="0090275B">
        <w:rPr>
          <w:rFonts w:ascii="Times New Roman" w:hAnsi="Times New Roman"/>
          <w:b/>
          <w:sz w:val="28"/>
        </w:rPr>
        <w:t>I understand that all Chicago T</w:t>
      </w:r>
      <w:r w:rsidR="000D7134">
        <w:rPr>
          <w:rFonts w:ascii="Times New Roman" w:hAnsi="Times New Roman"/>
          <w:b/>
          <w:sz w:val="28"/>
        </w:rPr>
        <w:t>ransit Authority property issued</w:t>
      </w:r>
      <w:r w:rsidRPr="0090275B">
        <w:rPr>
          <w:rFonts w:ascii="Times New Roman" w:hAnsi="Times New Roman"/>
          <w:b/>
          <w:sz w:val="28"/>
        </w:rPr>
        <w:t xml:space="preserve"> to me must be returned to the Authority before final payment for services will be rendered.</w:t>
      </w:r>
    </w:p>
    <w:tbl>
      <w:tblPr>
        <w:tblStyle w:val="PlainTable31"/>
        <w:tblW w:w="5000" w:type="pct"/>
        <w:tblLayout w:type="fixed"/>
        <w:tblLook w:val="0620" w:firstRow="1" w:lastRow="0" w:firstColumn="0" w:lastColumn="0" w:noHBand="1" w:noVBand="1"/>
      </w:tblPr>
      <w:tblGrid>
        <w:gridCol w:w="3330"/>
        <w:gridCol w:w="4230"/>
        <w:gridCol w:w="540"/>
        <w:gridCol w:w="2700"/>
      </w:tblGrid>
      <w:tr w:rsidR="000D2539" w:rsidRPr="0090275B" w14:paraId="4CD879A6" w14:textId="77777777" w:rsidTr="0012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3330" w:type="dxa"/>
          </w:tcPr>
          <w:p w14:paraId="1CFB8506" w14:textId="77777777" w:rsidR="000D2539" w:rsidRPr="0090275B" w:rsidRDefault="004103E5" w:rsidP="0090275B">
            <w:pPr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br/>
            </w:r>
            <w:r w:rsidR="0090275B" w:rsidRPr="0090275B">
              <w:rPr>
                <w:rFonts w:ascii="Times New Roman" w:hAnsi="Times New Roman"/>
                <w:sz w:val="24"/>
                <w:szCs w:val="20"/>
              </w:rPr>
              <w:t>Candidate Signature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782AEEA0" w14:textId="77777777" w:rsidR="000D2539" w:rsidRPr="0090275B" w:rsidRDefault="000D2539" w:rsidP="00682C69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540" w:type="dxa"/>
          </w:tcPr>
          <w:p w14:paraId="2211655A" w14:textId="77777777" w:rsidR="000D2539" w:rsidRPr="0090275B" w:rsidRDefault="0090275B" w:rsidP="0090275B">
            <w:pPr>
              <w:pStyle w:val="Heading4"/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>Date</w:t>
            </w:r>
            <w:r w:rsidR="000D2539" w:rsidRPr="0090275B">
              <w:rPr>
                <w:rFonts w:ascii="Times New Roman" w:hAnsi="Times New Roman"/>
                <w:sz w:val="24"/>
                <w:szCs w:val="20"/>
              </w:rPr>
              <w:t>: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069FB40" w14:textId="77777777" w:rsidR="000D2539" w:rsidRPr="0090275B" w:rsidRDefault="000D2539" w:rsidP="00682C69">
            <w:pPr>
              <w:pStyle w:val="FieldTex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F762D8" w:rsidRPr="0090275B" w14:paraId="0DE0A380" w14:textId="77777777" w:rsidTr="0012721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FC660" w14:textId="77777777" w:rsidR="0090275B" w:rsidRPr="0090275B" w:rsidRDefault="0090275B" w:rsidP="002A2C85">
            <w:pPr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 xml:space="preserve">Human Resources Representative </w:t>
            </w:r>
          </w:p>
          <w:p w14:paraId="032A0807" w14:textId="77777777" w:rsidR="004103E5" w:rsidRPr="0090275B" w:rsidRDefault="004103E5" w:rsidP="002A2C85">
            <w:pPr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>Signature: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7E829C07" w14:textId="77777777" w:rsidR="004103E5" w:rsidRPr="0090275B" w:rsidRDefault="004103E5" w:rsidP="002A2C85">
            <w:pPr>
              <w:pStyle w:val="Fiel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540" w:type="dxa"/>
          </w:tcPr>
          <w:p w14:paraId="73A8AE2E" w14:textId="77777777" w:rsidR="004103E5" w:rsidRPr="0090275B" w:rsidRDefault="004103E5" w:rsidP="002A2C85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0"/>
              </w:rPr>
            </w:pPr>
            <w:r w:rsidRPr="0090275B">
              <w:rPr>
                <w:rFonts w:ascii="Times New Roman" w:hAnsi="Times New Roman"/>
                <w:sz w:val="24"/>
                <w:szCs w:val="20"/>
              </w:rPr>
              <w:t>Date: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92F1260" w14:textId="77777777" w:rsidR="004103E5" w:rsidRPr="0090275B" w:rsidRDefault="004103E5" w:rsidP="002A2C85">
            <w:pPr>
              <w:pStyle w:val="Fiel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0"/>
              </w:rPr>
            </w:pPr>
          </w:p>
        </w:tc>
      </w:tr>
    </w:tbl>
    <w:p w14:paraId="7DED28EF" w14:textId="77777777" w:rsidR="005F6E87" w:rsidRPr="0090275B" w:rsidRDefault="005F6E87" w:rsidP="00097B77">
      <w:pPr>
        <w:rPr>
          <w:rFonts w:ascii="Times New Roman" w:hAnsi="Times New Roman"/>
          <w:sz w:val="24"/>
          <w:szCs w:val="20"/>
        </w:rPr>
      </w:pPr>
    </w:p>
    <w:sectPr w:rsidR="005F6E87" w:rsidRPr="0090275B" w:rsidSect="0047309B">
      <w:footerReference w:type="default" r:id="rId12"/>
      <w:pgSz w:w="12240" w:h="15840"/>
      <w:pgMar w:top="0" w:right="720" w:bottom="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ADAC" w14:textId="77777777" w:rsidR="00F8474E" w:rsidRDefault="00F8474E" w:rsidP="00176E67">
      <w:r>
        <w:separator/>
      </w:r>
    </w:p>
  </w:endnote>
  <w:endnote w:type="continuationSeparator" w:id="0">
    <w:p w14:paraId="149DB844" w14:textId="77777777" w:rsidR="00F8474E" w:rsidRDefault="00F8474E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462135"/>
      <w:docPartObj>
        <w:docPartGallery w:val="Page Numbers (Bottom of Page)"/>
        <w:docPartUnique/>
      </w:docPartObj>
    </w:sdtPr>
    <w:sdtContent>
      <w:p w14:paraId="6DD10869" w14:textId="77777777" w:rsidR="00176E67" w:rsidRDefault="003A5F2B" w:rsidP="003A5F2B">
        <w:pPr>
          <w:pStyle w:val="Footer"/>
        </w:pPr>
        <w:r>
          <w:t xml:space="preserve">V. </w:t>
        </w:r>
        <w:r w:rsidR="002554C4">
          <w:t>12</w:t>
        </w:r>
        <w:r>
          <w:t>.1</w:t>
        </w:r>
        <w:r>
          <w:rPr>
            <w:noProof/>
          </w:rPr>
          <w:t>.2020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6242" w14:textId="77777777" w:rsidR="00F8474E" w:rsidRDefault="00F8474E" w:rsidP="00176E67">
      <w:r>
        <w:separator/>
      </w:r>
    </w:p>
  </w:footnote>
  <w:footnote w:type="continuationSeparator" w:id="0">
    <w:p w14:paraId="4A5A9B4F" w14:textId="77777777" w:rsidR="00F8474E" w:rsidRDefault="00F8474E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4623B2"/>
    <w:multiLevelType w:val="hybridMultilevel"/>
    <w:tmpl w:val="4B72C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6434"/>
    <w:multiLevelType w:val="hybridMultilevel"/>
    <w:tmpl w:val="BF3CD2BE"/>
    <w:lvl w:ilvl="0" w:tplc="A4DE4AE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9667E"/>
    <w:multiLevelType w:val="hybridMultilevel"/>
    <w:tmpl w:val="4B72C6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160237">
    <w:abstractNumId w:val="9"/>
  </w:num>
  <w:num w:numId="2" w16cid:durableId="873614497">
    <w:abstractNumId w:val="7"/>
  </w:num>
  <w:num w:numId="3" w16cid:durableId="1985968311">
    <w:abstractNumId w:val="6"/>
  </w:num>
  <w:num w:numId="4" w16cid:durableId="2043355811">
    <w:abstractNumId w:val="5"/>
  </w:num>
  <w:num w:numId="5" w16cid:durableId="1168598344">
    <w:abstractNumId w:val="4"/>
  </w:num>
  <w:num w:numId="6" w16cid:durableId="1804883020">
    <w:abstractNumId w:val="8"/>
  </w:num>
  <w:num w:numId="7" w16cid:durableId="1189679634">
    <w:abstractNumId w:val="3"/>
  </w:num>
  <w:num w:numId="8" w16cid:durableId="210774709">
    <w:abstractNumId w:val="2"/>
  </w:num>
  <w:num w:numId="9" w16cid:durableId="941839387">
    <w:abstractNumId w:val="1"/>
  </w:num>
  <w:num w:numId="10" w16cid:durableId="259459206">
    <w:abstractNumId w:val="0"/>
  </w:num>
  <w:num w:numId="11" w16cid:durableId="642466586">
    <w:abstractNumId w:val="10"/>
  </w:num>
  <w:num w:numId="12" w16cid:durableId="1874032073">
    <w:abstractNumId w:val="12"/>
  </w:num>
  <w:num w:numId="13" w16cid:durableId="524095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41D"/>
    <w:rsid w:val="000071F7"/>
    <w:rsid w:val="00010B00"/>
    <w:rsid w:val="0002798A"/>
    <w:rsid w:val="00083002"/>
    <w:rsid w:val="00087B85"/>
    <w:rsid w:val="00097B77"/>
    <w:rsid w:val="000A01F1"/>
    <w:rsid w:val="000C1163"/>
    <w:rsid w:val="000C797A"/>
    <w:rsid w:val="000D2539"/>
    <w:rsid w:val="000D2BB8"/>
    <w:rsid w:val="000D7134"/>
    <w:rsid w:val="000F2DF4"/>
    <w:rsid w:val="000F6783"/>
    <w:rsid w:val="00120C95"/>
    <w:rsid w:val="0012721F"/>
    <w:rsid w:val="0014663E"/>
    <w:rsid w:val="00172EC5"/>
    <w:rsid w:val="00176E67"/>
    <w:rsid w:val="00180664"/>
    <w:rsid w:val="001903F7"/>
    <w:rsid w:val="0019395E"/>
    <w:rsid w:val="001D6B76"/>
    <w:rsid w:val="00211828"/>
    <w:rsid w:val="00236463"/>
    <w:rsid w:val="00250014"/>
    <w:rsid w:val="002554C4"/>
    <w:rsid w:val="00275BB5"/>
    <w:rsid w:val="00286F6A"/>
    <w:rsid w:val="00291C8C"/>
    <w:rsid w:val="002A1ECE"/>
    <w:rsid w:val="002A2510"/>
    <w:rsid w:val="002A53B0"/>
    <w:rsid w:val="002A6FA9"/>
    <w:rsid w:val="002B4D1D"/>
    <w:rsid w:val="002C10B1"/>
    <w:rsid w:val="002D222A"/>
    <w:rsid w:val="003076FD"/>
    <w:rsid w:val="00317005"/>
    <w:rsid w:val="00330050"/>
    <w:rsid w:val="00335259"/>
    <w:rsid w:val="003468CC"/>
    <w:rsid w:val="003929F1"/>
    <w:rsid w:val="003A1B63"/>
    <w:rsid w:val="003A41A1"/>
    <w:rsid w:val="003A5F2B"/>
    <w:rsid w:val="003B2326"/>
    <w:rsid w:val="00400251"/>
    <w:rsid w:val="004103E5"/>
    <w:rsid w:val="00437ED0"/>
    <w:rsid w:val="00440CD8"/>
    <w:rsid w:val="00443837"/>
    <w:rsid w:val="00447DAA"/>
    <w:rsid w:val="00450F66"/>
    <w:rsid w:val="00461739"/>
    <w:rsid w:val="00467865"/>
    <w:rsid w:val="0047309B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38D9"/>
    <w:rsid w:val="005046B0"/>
    <w:rsid w:val="00504B65"/>
    <w:rsid w:val="005114CE"/>
    <w:rsid w:val="0052122B"/>
    <w:rsid w:val="005557F6"/>
    <w:rsid w:val="00563778"/>
    <w:rsid w:val="005B4AE2"/>
    <w:rsid w:val="005E63CC"/>
    <w:rsid w:val="005E75E3"/>
    <w:rsid w:val="005F6E87"/>
    <w:rsid w:val="00602863"/>
    <w:rsid w:val="00607FED"/>
    <w:rsid w:val="00613129"/>
    <w:rsid w:val="00617C65"/>
    <w:rsid w:val="0063459A"/>
    <w:rsid w:val="0066126B"/>
    <w:rsid w:val="006626FC"/>
    <w:rsid w:val="00664E45"/>
    <w:rsid w:val="0067155F"/>
    <w:rsid w:val="00673A21"/>
    <w:rsid w:val="00682C69"/>
    <w:rsid w:val="00695F3B"/>
    <w:rsid w:val="006A2ACB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549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6341D"/>
    <w:rsid w:val="00871876"/>
    <w:rsid w:val="008753A7"/>
    <w:rsid w:val="0088782D"/>
    <w:rsid w:val="00892B81"/>
    <w:rsid w:val="008B7081"/>
    <w:rsid w:val="008D7A67"/>
    <w:rsid w:val="008F2F8A"/>
    <w:rsid w:val="008F5BCD"/>
    <w:rsid w:val="0090275B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D15AD"/>
    <w:rsid w:val="00AE540E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30FE"/>
    <w:rsid w:val="00C74647"/>
    <w:rsid w:val="00C76039"/>
    <w:rsid w:val="00C76480"/>
    <w:rsid w:val="00C80AD2"/>
    <w:rsid w:val="00C8155B"/>
    <w:rsid w:val="00C92A3C"/>
    <w:rsid w:val="00C92FD6"/>
    <w:rsid w:val="00CB65D4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A510F"/>
    <w:rsid w:val="00DC47A2"/>
    <w:rsid w:val="00DD081C"/>
    <w:rsid w:val="00DE1551"/>
    <w:rsid w:val="00DE1A09"/>
    <w:rsid w:val="00DE7FB7"/>
    <w:rsid w:val="00E106E2"/>
    <w:rsid w:val="00E20DDA"/>
    <w:rsid w:val="00E27633"/>
    <w:rsid w:val="00E32A8B"/>
    <w:rsid w:val="00E36054"/>
    <w:rsid w:val="00E37E7B"/>
    <w:rsid w:val="00E46E04"/>
    <w:rsid w:val="00E87396"/>
    <w:rsid w:val="00E96F6F"/>
    <w:rsid w:val="00EB478A"/>
    <w:rsid w:val="00EB6B62"/>
    <w:rsid w:val="00EC42A3"/>
    <w:rsid w:val="00F733FF"/>
    <w:rsid w:val="00F754C3"/>
    <w:rsid w:val="00F762D8"/>
    <w:rsid w:val="00F83033"/>
    <w:rsid w:val="00F8474E"/>
    <w:rsid w:val="00F966AA"/>
    <w:rsid w:val="00FA4144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82F20"/>
  <w15:docId w15:val="{3741C540-97B0-4210-90AE-D0E1A86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41D"/>
    <w:pPr>
      <w:spacing w:before="720" w:after="200" w:line="276" w:lineRule="auto"/>
    </w:pPr>
    <w:rPr>
      <w:rFonts w:eastAsiaTheme="minorEastAsia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41D"/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paragraph" w:customStyle="1" w:styleId="Default">
    <w:name w:val="Default"/>
    <w:rsid w:val="002A5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ieto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Employment_application_online</Template>
  <TotalTime>24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Nieto, Leticia</dc:creator>
  <cp:lastModifiedBy>Speights, Irliner</cp:lastModifiedBy>
  <cp:revision>8</cp:revision>
  <cp:lastPrinted>2020-11-30T15:14:00Z</cp:lastPrinted>
  <dcterms:created xsi:type="dcterms:W3CDTF">2020-11-30T15:14:00Z</dcterms:created>
  <dcterms:modified xsi:type="dcterms:W3CDTF">2023-08-21T14:28:00Z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